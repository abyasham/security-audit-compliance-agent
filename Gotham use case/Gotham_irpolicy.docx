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sz w:val="10"/>
          <w:szCs w:val="10"/>
        </w:rPr>
        <w:jc w:val="left"/>
        <w:spacing w:before="8" w:lineRule="exact" w:line="100"/>
      </w:pP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16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Gotham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Ltd.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Incident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Response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Policy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1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75"/>
        <w:ind w:left="116" w:right="184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1.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Int</w:t>
      </w:r>
      <w:r>
        <w:rPr>
          <w:rFonts w:cs="Times New Roman" w:hAnsi="Times New Roman" w:eastAsia="Times New Roman" w:ascii="Times New Roman"/>
          <w:b/>
          <w:spacing w:val="-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oduction:</w:t>
      </w:r>
      <w:r>
        <w:rPr>
          <w:rFonts w:cs="Times New Roman" w:hAnsi="Times New Roman" w:eastAsia="Times New Roman" w:ascii="Times New Roman"/>
          <w:b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purpose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policy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provide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structured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approach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detecting,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responding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recovering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incidents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compromise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confidentialit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integrit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availability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data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systems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within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Gotham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Ltd.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policy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aligns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industry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standards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such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NIST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27001,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ensuring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preparedness,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fective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response,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continuous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improvement.</w:t>
      </w:r>
    </w:p>
    <w:p>
      <w:pPr>
        <w:rPr>
          <w:sz w:val="14"/>
          <w:szCs w:val="14"/>
        </w:rPr>
        <w:jc w:val="left"/>
        <w:spacing w:before="1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75"/>
        <w:ind w:left="116" w:right="329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2.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Scope:</w:t>
      </w:r>
      <w:r>
        <w:rPr>
          <w:rFonts w:cs="Times New Roman" w:hAnsi="Times New Roman" w:eastAsia="Times New Roman" w:ascii="Times New Roman"/>
          <w:b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policy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applies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employees,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contractors,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third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parties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have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access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Gotham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Ltd.'s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information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systems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data.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covers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incidents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related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cyberattacks,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disasters,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system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failures,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other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security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breaches.</w:t>
      </w:r>
    </w:p>
    <w:p>
      <w:pPr>
        <w:rPr>
          <w:sz w:val="14"/>
          <w:szCs w:val="14"/>
        </w:rPr>
        <w:jc w:val="left"/>
        <w:spacing w:before="1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16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3.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Definitions: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1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75"/>
        <w:ind w:left="825" w:right="68" w:hanging="283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Incident: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event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compromises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confidentialit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integrit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availability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data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systems.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" w:lineRule="auto" w:line="275"/>
        <w:ind w:left="825" w:right="159" w:hanging="283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Incident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Response</w:t>
      </w:r>
      <w:r>
        <w:rPr>
          <w:rFonts w:cs="Times New Roman" w:hAnsi="Times New Roman" w:eastAsia="Times New Roman" w:ascii="Times New Roman"/>
          <w:b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2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eam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(I</w:t>
      </w:r>
      <w:r>
        <w:rPr>
          <w:rFonts w:cs="Times New Roman" w:hAnsi="Times New Roman" w:eastAsia="Times New Roman" w:ascii="Times New Roman"/>
          <w:b/>
          <w:spacing w:val="-8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T):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team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responsible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managing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resolving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incidents,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including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members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securit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legal,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communications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departments.</w:t>
      </w:r>
    </w:p>
    <w:p>
      <w:pPr>
        <w:rPr>
          <w:sz w:val="14"/>
          <w:szCs w:val="14"/>
        </w:rPr>
        <w:jc w:val="left"/>
        <w:spacing w:before="1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16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4.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Roles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Responsibilities: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1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75"/>
        <w:ind w:left="825" w:right="1274" w:hanging="283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-8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-18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Coordinates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incident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response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activities,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including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detection,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containment,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investigation,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communication,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recover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" w:lineRule="auto" w:line="275"/>
        <w:ind w:left="825" w:right="571" w:hanging="283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b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Department: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Provides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technical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support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expertise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during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incident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response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recover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"/>
        <w:ind w:left="542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Legal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Department: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Ensures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compliance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legal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obligations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internal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policies.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1" w:lineRule="auto" w:line="275"/>
        <w:ind w:left="825" w:right="275" w:hanging="283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Communications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Department: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Manages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external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internal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communications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related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incident.</w:t>
      </w:r>
    </w:p>
    <w:p>
      <w:pPr>
        <w:rPr>
          <w:sz w:val="14"/>
          <w:szCs w:val="14"/>
        </w:rPr>
        <w:jc w:val="left"/>
        <w:spacing w:before="1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16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5.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Incident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Detection: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1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542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Implement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monitoring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tools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systems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detect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unusual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activities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potential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threats.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1"/>
        <w:ind w:left="542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Establish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Security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Operations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Center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(SOC)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real-time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monitoring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threat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analysis.</w:t>
      </w:r>
    </w:p>
    <w:p>
      <w:pPr>
        <w:rPr>
          <w:sz w:val="18"/>
          <w:szCs w:val="18"/>
        </w:rPr>
        <w:jc w:val="left"/>
        <w:spacing w:before="1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16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6.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Incident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Response: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1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75"/>
        <w:ind w:left="825" w:right="461" w:hanging="283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Containment: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Immediately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take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steps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contain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incident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prevent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further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damage,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such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isolating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fected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systems.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" w:lineRule="auto" w:line="275"/>
        <w:ind w:left="825" w:right="901" w:hanging="283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Investigation: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Conduct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thorough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investigation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determine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cause,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extent,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potential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impact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incident.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" w:lineRule="auto" w:line="275"/>
        <w:ind w:left="825" w:right="780" w:hanging="283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Communication: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Notify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relevant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stakeholders,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including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employees,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customers,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regulators,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accordance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legal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compliance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obligations.</w:t>
      </w:r>
    </w:p>
    <w:p>
      <w:pPr>
        <w:rPr>
          <w:sz w:val="14"/>
          <w:szCs w:val="14"/>
        </w:rPr>
        <w:jc w:val="left"/>
        <w:spacing w:before="1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16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7.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Recovery: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1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542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Develop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maintain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disaster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recovery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plan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(DRP)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business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continuity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management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1"/>
        <w:ind w:left="825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(BCM)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ensure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quick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resumption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operations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post-disruption.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1"/>
        <w:ind w:left="542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Restore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systems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backups,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ensuring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data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integrity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system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availabilit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18"/>
          <w:szCs w:val="18"/>
        </w:rPr>
        <w:jc w:val="left"/>
        <w:spacing w:before="1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16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8.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Post-Incident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Review: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1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542"/>
        <w:sectPr>
          <w:pgSz w:w="11920" w:h="16840"/>
          <w:pgMar w:top="1560" w:bottom="280" w:left="1020" w:right="106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Document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incident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details,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including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cause,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impact,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response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actions,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outcomes.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6" w:lineRule="auto" w:line="275"/>
        <w:ind w:left="825" w:right="828" w:hanging="283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Conduct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root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cause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analysis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identify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systemic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issues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improve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future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security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measures.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" w:lineRule="auto" w:line="275"/>
        <w:ind w:left="825" w:right="768" w:hanging="283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Update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policies,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procedures,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training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programs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based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lessons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learned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incident.</w:t>
      </w:r>
    </w:p>
    <w:p>
      <w:pPr>
        <w:rPr>
          <w:sz w:val="14"/>
          <w:szCs w:val="14"/>
        </w:rPr>
        <w:jc w:val="left"/>
        <w:spacing w:before="1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16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9.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Continuous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Imp</w:t>
      </w:r>
      <w:r>
        <w:rPr>
          <w:rFonts w:cs="Times New Roman" w:hAnsi="Times New Roman" w:eastAsia="Times New Roman" w:ascii="Times New Roman"/>
          <w:b/>
          <w:spacing w:val="-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ovement: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1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75"/>
        <w:ind w:left="825" w:right="836" w:hanging="283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Regularly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review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update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incident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response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policy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adapt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threats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technologies.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" w:lineRule="auto" w:line="275"/>
        <w:ind w:left="825" w:right="520" w:hanging="283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Conduct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simulations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drills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test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fectiveness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incident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response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plan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ensure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preparedness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real-life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scenarios.</w:t>
      </w:r>
    </w:p>
    <w:p>
      <w:pPr>
        <w:rPr>
          <w:sz w:val="14"/>
          <w:szCs w:val="14"/>
        </w:rPr>
        <w:jc w:val="left"/>
        <w:spacing w:before="1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16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10.</w:t>
      </w:r>
      <w:r>
        <w:rPr>
          <w:rFonts w:cs="Times New Roman" w:hAnsi="Times New Roman" w:eastAsia="Times New Roman" w:ascii="Times New Roman"/>
          <w:b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8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raining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b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8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wa</w:t>
      </w:r>
      <w:r>
        <w:rPr>
          <w:rFonts w:cs="Times New Roman" w:hAnsi="Times New Roman" w:eastAsia="Times New Roman" w:ascii="Times New Roman"/>
          <w:b/>
          <w:spacing w:val="-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eness: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1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75"/>
        <w:ind w:left="825" w:right="608" w:hanging="283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Provide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regular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training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sessions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employees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incident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response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procedures,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threat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recognition,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security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best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practices.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"/>
        <w:ind w:left="542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Ensure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employees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aware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their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roles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responsibilities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during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incident.</w:t>
      </w:r>
    </w:p>
    <w:p>
      <w:pPr>
        <w:rPr>
          <w:sz w:val="18"/>
          <w:szCs w:val="18"/>
        </w:rPr>
        <w:jc w:val="left"/>
        <w:spacing w:before="1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16"/>
      </w:pPr>
      <w:r>
        <w:rPr>
          <w:rFonts w:cs="Times New Roman" w:hAnsi="Times New Roman" w:eastAsia="Times New Roman" w:ascii="Times New Roman"/>
          <w:b/>
          <w:spacing w:val="-13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1.</w:t>
      </w:r>
      <w:r>
        <w:rPr>
          <w:rFonts w:cs="Times New Roman" w:hAnsi="Times New Roman" w:eastAsia="Times New Roman" w:ascii="Times New Roman"/>
          <w:b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2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ools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b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2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echnologies: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1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75"/>
        <w:ind w:left="825" w:right="216" w:hanging="283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Utilize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SIEM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(Security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Information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Event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Management)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tools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real-time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monitoring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threat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detection.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"/>
        <w:ind w:left="542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Implement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network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forensics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tools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support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investigation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forts.</w:t>
      </w:r>
    </w:p>
    <w:p>
      <w:pPr>
        <w:rPr>
          <w:sz w:val="18"/>
          <w:szCs w:val="18"/>
        </w:rPr>
        <w:jc w:val="left"/>
        <w:spacing w:before="1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16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12.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Escalation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-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otocols: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1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75"/>
        <w:ind w:left="825" w:right="358" w:hanging="283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Define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clear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escalation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procedures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incidents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require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external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assistance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involve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significant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regulatory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implications.</w:t>
      </w:r>
    </w:p>
    <w:p>
      <w:pPr>
        <w:rPr>
          <w:sz w:val="14"/>
          <w:szCs w:val="14"/>
        </w:rPr>
        <w:jc w:val="left"/>
        <w:spacing w:before="1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16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13.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Legal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Compliance: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1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542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Ensure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incident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response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activities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comply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relevant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laws,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including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PD</w:t>
      </w:r>
      <w:r>
        <w:rPr>
          <w:rFonts w:cs="Times New Roman" w:hAnsi="Times New Roman" w:eastAsia="Times New Roman" w:ascii="Times New Roman"/>
          <w:spacing w:val="-2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1"/>
        <w:ind w:left="825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GDPR,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especially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when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handling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personal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data.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1"/>
        <w:ind w:left="542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Cooperate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legal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authorities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provide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required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information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during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investigations.</w:t>
      </w:r>
    </w:p>
    <w:p>
      <w:pPr>
        <w:rPr>
          <w:sz w:val="18"/>
          <w:szCs w:val="18"/>
        </w:rPr>
        <w:jc w:val="left"/>
        <w:spacing w:before="1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16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14.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Communication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-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otocols: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1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75"/>
        <w:ind w:left="825" w:right="662" w:hanging="283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Establish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communication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channels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protocols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internal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external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stakeholders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during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incident.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"/>
        <w:ind w:left="542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Develop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crisis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communication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plan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manage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media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relations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public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announcements.</w:t>
      </w:r>
    </w:p>
    <w:p>
      <w:pPr>
        <w:rPr>
          <w:sz w:val="18"/>
          <w:szCs w:val="18"/>
        </w:rPr>
        <w:jc w:val="left"/>
        <w:spacing w:before="1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16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15.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Documentation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Reporting: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1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75"/>
        <w:ind w:left="825" w:right="756" w:hanging="283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Maintain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detailed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records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incidents,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including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detection,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response,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containment,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recover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post-incident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analysis.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"/>
        <w:ind w:left="542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Submit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required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reports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regulatory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bodies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legal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obligations.</w:t>
      </w:r>
    </w:p>
    <w:p>
      <w:pPr>
        <w:rPr>
          <w:sz w:val="18"/>
          <w:szCs w:val="18"/>
        </w:rPr>
        <w:jc w:val="left"/>
        <w:spacing w:before="1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75"/>
        <w:ind w:left="116" w:right="68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Conclusion:</w:t>
      </w:r>
      <w:r>
        <w:rPr>
          <w:rFonts w:cs="Times New Roman" w:hAnsi="Times New Roman" w:eastAsia="Times New Roman" w:ascii="Times New Roman"/>
          <w:b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Incident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Response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Policy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critical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component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Gotham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Ltd.'s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overall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risk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management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strateg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adhering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polic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ganization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ensures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preparedness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potential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incidents,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minimizes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their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impact,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maintains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compliance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legal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regulatory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" w:lineRule="auto" w:line="275"/>
        <w:ind w:left="116" w:right="225"/>
        <w:sectPr>
          <w:pgSz w:w="11920" w:h="16840"/>
          <w:pgMar w:top="1040" w:bottom="280" w:left="1020" w:right="10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requirements.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Continuous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improvement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through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regular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testing,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training,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updates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will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enhance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fectiveness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incident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response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forts.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sectPr>
      <w:pgSz w:w="11920" w:h="16840"/>
      <w:pgMar w:top="0" w:bottom="0" w:left="0" w:right="0"/>
    </w:sectPr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